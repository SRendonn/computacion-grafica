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F43B4" w14:textId="614E26DB" w:rsidR="002A2919" w:rsidRPr="00C13286" w:rsidRDefault="00C13286" w:rsidP="00E44BB2">
      <w:pPr>
        <w:pStyle w:val="Title"/>
        <w:rPr>
          <w:lang w:val="es-ES"/>
        </w:rPr>
      </w:pPr>
      <w:r w:rsidRPr="00C13286">
        <w:rPr>
          <w:lang w:val="es-ES"/>
        </w:rPr>
        <w:t>ST0</w:t>
      </w:r>
      <w:r w:rsidR="007E463C">
        <w:rPr>
          <w:lang w:val="es-ES"/>
        </w:rPr>
        <w:t>275</w:t>
      </w:r>
      <w:r w:rsidRPr="00C13286">
        <w:rPr>
          <w:lang w:val="es-ES"/>
        </w:rPr>
        <w:t>-</w:t>
      </w:r>
      <w:r w:rsidR="00890923">
        <w:rPr>
          <w:lang w:val="es-ES"/>
        </w:rPr>
        <w:t>4</w:t>
      </w:r>
      <w:r w:rsidR="00BE5B24">
        <w:rPr>
          <w:lang w:val="es-ES"/>
        </w:rPr>
        <w:t>576</w:t>
      </w:r>
      <w:r w:rsidR="002733E0" w:rsidRPr="00C13286">
        <w:rPr>
          <w:lang w:val="es-ES"/>
        </w:rPr>
        <w:t xml:space="preserve"> </w:t>
      </w:r>
      <w:r w:rsidR="00C554A3">
        <w:rPr>
          <w:lang w:val="es-ES"/>
        </w:rPr>
        <w:t>Examen parcial</w:t>
      </w:r>
      <w:r w:rsidR="008407E7">
        <w:rPr>
          <w:lang w:val="es-ES"/>
        </w:rPr>
        <w:t xml:space="preserve"> 1</w:t>
      </w:r>
    </w:p>
    <w:p w14:paraId="34B157FE" w14:textId="3E537078" w:rsidR="00AA78A0" w:rsidRPr="00C13286" w:rsidRDefault="00C554A3" w:rsidP="00E44BB2">
      <w:pPr>
        <w:pStyle w:val="Heading1"/>
        <w:rPr>
          <w:lang w:val="es-ES"/>
        </w:rPr>
      </w:pPr>
      <w:r>
        <w:rPr>
          <w:lang w:val="es-ES"/>
        </w:rPr>
        <w:t>Instrucciones</w:t>
      </w:r>
    </w:p>
    <w:p w14:paraId="243D2C13" w14:textId="38579692" w:rsidR="00D50EFA" w:rsidRDefault="00C554A3" w:rsidP="00D50EFA">
      <w:pPr>
        <w:jc w:val="both"/>
        <w:rPr>
          <w:lang w:val="es-ES"/>
        </w:rPr>
        <w:sectPr w:rsidR="00D50EFA" w:rsidSect="008C0F24">
          <w:footerReference w:type="even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lang w:val="es-ES"/>
        </w:rPr>
        <w:t>El examen es personal.</w:t>
      </w:r>
      <w:r w:rsidR="003F24E2">
        <w:rPr>
          <w:lang w:val="es-ES"/>
        </w:rPr>
        <w:t xml:space="preserve"> </w:t>
      </w:r>
      <w:r w:rsidR="00DD6F42">
        <w:rPr>
          <w:lang w:val="es-ES"/>
        </w:rPr>
        <w:t xml:space="preserve">Al ser este un examen para llevarse a la casa se puede utilizar múltiples recursos de internet, sin </w:t>
      </w:r>
      <w:proofErr w:type="gramStart"/>
      <w:r w:rsidR="00DD6F42">
        <w:rPr>
          <w:lang w:val="es-ES"/>
        </w:rPr>
        <w:t>embargo</w:t>
      </w:r>
      <w:proofErr w:type="gramEnd"/>
      <w:r w:rsidR="00DD6F42">
        <w:rPr>
          <w:lang w:val="es-ES"/>
        </w:rPr>
        <w:t xml:space="preserve"> tenga en cuenta que debe estar en la capacidad de responder cualquier pregunta con respecto al código presentado. No deben presentar el mismo trabajo dos o más personas.</w:t>
      </w:r>
      <w:r>
        <w:rPr>
          <w:lang w:val="es-ES"/>
        </w:rPr>
        <w:t xml:space="preserve"> En caso tal de encontrar plagio en los exámenes</w:t>
      </w:r>
      <w:r w:rsidR="00A570E0">
        <w:rPr>
          <w:lang w:val="es-ES"/>
        </w:rPr>
        <w:t>,</w:t>
      </w:r>
      <w:r>
        <w:rPr>
          <w:lang w:val="es-ES"/>
        </w:rPr>
        <w:t xml:space="preserve"> </w:t>
      </w:r>
      <w:proofErr w:type="gramStart"/>
      <w:r w:rsidR="00DD6F42">
        <w:rPr>
          <w:lang w:val="es-ES"/>
        </w:rPr>
        <w:t>todos las</w:t>
      </w:r>
      <w:r>
        <w:rPr>
          <w:lang w:val="es-ES"/>
        </w:rPr>
        <w:t xml:space="preserve"> personas</w:t>
      </w:r>
      <w:r w:rsidR="00DD6F42">
        <w:rPr>
          <w:lang w:val="es-ES"/>
        </w:rPr>
        <w:t xml:space="preserve"> involucradas</w:t>
      </w:r>
      <w:proofErr w:type="gramEnd"/>
      <w:r>
        <w:rPr>
          <w:lang w:val="es-ES"/>
        </w:rPr>
        <w:t xml:space="preserve"> tendrán una calificación de 0 en el mismo.</w:t>
      </w:r>
    </w:p>
    <w:p w14:paraId="6A5A2F81" w14:textId="77777777" w:rsidR="003C72A4" w:rsidRPr="003C72A4" w:rsidRDefault="003C72A4" w:rsidP="003C72A4">
      <w:pPr>
        <w:jc w:val="both"/>
        <w:rPr>
          <w:lang w:val="es-ES"/>
        </w:rPr>
      </w:pPr>
    </w:p>
    <w:p w14:paraId="42110FD5" w14:textId="322D1733" w:rsidR="00FC28AA" w:rsidRDefault="00FC28AA" w:rsidP="00FC28AA">
      <w:pPr>
        <w:pStyle w:val="Heading1"/>
        <w:rPr>
          <w:lang w:val="es-ES"/>
        </w:rPr>
      </w:pPr>
      <w:r>
        <w:rPr>
          <w:lang w:val="es-ES"/>
        </w:rPr>
        <w:t>Pr</w:t>
      </w:r>
      <w:r w:rsidR="00DD6F42">
        <w:rPr>
          <w:lang w:val="es-ES"/>
        </w:rPr>
        <w:t>oblema</w:t>
      </w:r>
    </w:p>
    <w:p w14:paraId="239946AE" w14:textId="7DBA9076" w:rsidR="00FC28AA" w:rsidRDefault="00DD6F42" w:rsidP="00FC28AA">
      <w:pPr>
        <w:rPr>
          <w:rStyle w:val="jlqj4b"/>
          <w:lang w:val="es-ES"/>
        </w:rPr>
      </w:pPr>
      <w:r>
        <w:rPr>
          <w:rStyle w:val="jlqj4b"/>
          <w:lang w:val="es-ES"/>
        </w:rPr>
        <w:t>Usted ha sido contratado para desarrollar un software capaz de guardar las medidas de una c</w:t>
      </w:r>
      <w:r w:rsidR="00F777BB">
        <w:rPr>
          <w:rStyle w:val="jlqj4b"/>
          <w:lang w:val="es-ES"/>
        </w:rPr>
        <w:t>amisa y pintar la silueta de esta basado en dichas medidas:</w:t>
      </w:r>
    </w:p>
    <w:p w14:paraId="75285630" w14:textId="277F5BEF" w:rsidR="00F777BB" w:rsidRDefault="00F777BB" w:rsidP="00FC28AA">
      <w:pPr>
        <w:rPr>
          <w:rStyle w:val="jlqj4b"/>
          <w:lang w:val="es-ES"/>
        </w:rPr>
      </w:pPr>
    </w:p>
    <w:p w14:paraId="6C9EE67A" w14:textId="0F7DBECA" w:rsidR="00F777BB" w:rsidRPr="00F777BB" w:rsidRDefault="00871F6B" w:rsidP="00F777BB">
      <w:pPr>
        <w:jc w:val="center"/>
      </w:pPr>
      <w:r w:rsidRPr="00F777BB">
        <w:fldChar w:fldCharType="begin"/>
      </w:r>
      <w:r w:rsidRPr="00F777BB">
        <w:instrText xml:space="preserve"> INCLUDEPICTURE "https://www.canastico.com/wp-content/uploads/2019/04/Medidas-Camisetas-para-Hombre-400x455.png" \* MERGEFORMATINET </w:instrText>
      </w:r>
      <w:r w:rsidRPr="00F777BB">
        <w:fldChar w:fldCharType="separate"/>
      </w:r>
      <w:r w:rsidRPr="00F777BB">
        <w:rPr>
          <w:noProof/>
        </w:rPr>
        <w:drawing>
          <wp:inline distT="0" distB="0" distL="0" distR="0" wp14:anchorId="660CF75D" wp14:editId="1A7A9C87">
            <wp:extent cx="2387685" cy="2713861"/>
            <wp:effectExtent l="0" t="0" r="0" b="0"/>
            <wp:docPr id="2" name="Picture 2" descr="Medidas de uniformes deportivos en Costa Rica - Deportes el Canas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didas de uniformes deportivos en Costa Rica - Deportes el Canastic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924" cy="273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7BB">
        <w:fldChar w:fldCharType="end"/>
      </w:r>
    </w:p>
    <w:p w14:paraId="592A76EC" w14:textId="66436BF6" w:rsidR="00F777BB" w:rsidRDefault="00F777BB" w:rsidP="00F777BB">
      <w:pPr>
        <w:rPr>
          <w:lang w:val="es-ES"/>
        </w:rPr>
      </w:pPr>
      <w:r w:rsidRPr="00F777BB">
        <w:rPr>
          <w:lang w:val="es-ES"/>
        </w:rPr>
        <w:t xml:space="preserve">Su software debe ser capaz de </w:t>
      </w:r>
      <w:r w:rsidR="003F24E2">
        <w:rPr>
          <w:lang w:val="es-ES"/>
        </w:rPr>
        <w:t>escalar, trasladar y rotar la imagen resultante dentro del programa.</w:t>
      </w:r>
    </w:p>
    <w:p w14:paraId="43919FCC" w14:textId="44AC305F" w:rsidR="003F24E2" w:rsidRDefault="003F24E2" w:rsidP="00F777BB">
      <w:pPr>
        <w:rPr>
          <w:lang w:val="es-ES"/>
        </w:rPr>
      </w:pPr>
    </w:p>
    <w:p w14:paraId="3941A103" w14:textId="77777777" w:rsidR="00D80569" w:rsidRDefault="003F24E2" w:rsidP="00F777BB">
      <w:pPr>
        <w:rPr>
          <w:lang w:val="es-ES"/>
        </w:rPr>
      </w:pPr>
      <w:r>
        <w:rPr>
          <w:lang w:val="es-ES"/>
        </w:rPr>
        <w:t xml:space="preserve">Para facilitar su trabajo, asuma </w:t>
      </w:r>
      <w:r w:rsidR="00D80569">
        <w:rPr>
          <w:lang w:val="es-ES"/>
        </w:rPr>
        <w:t>las siguientes características:</w:t>
      </w:r>
    </w:p>
    <w:p w14:paraId="0CCBE25C" w14:textId="77777777" w:rsidR="00D80569" w:rsidRDefault="00D80569" w:rsidP="00D80569">
      <w:pPr>
        <w:pStyle w:val="ListParagraph"/>
        <w:numPr>
          <w:ilvl w:val="0"/>
          <w:numId w:val="27"/>
        </w:numPr>
        <w:rPr>
          <w:lang w:val="es-ES"/>
        </w:rPr>
      </w:pPr>
      <w:r>
        <w:rPr>
          <w:lang w:val="es-ES"/>
        </w:rPr>
        <w:t>E</w:t>
      </w:r>
      <w:r w:rsidR="003F24E2" w:rsidRPr="00D80569">
        <w:rPr>
          <w:lang w:val="es-ES"/>
        </w:rPr>
        <w:t>l ancho se mide en las 2/3 partes del largo desde la base de la camisa</w:t>
      </w:r>
    </w:p>
    <w:p w14:paraId="5BF6BA43" w14:textId="5DD36EF0" w:rsidR="00F777BB" w:rsidRDefault="00D80569" w:rsidP="00700C52">
      <w:pPr>
        <w:pStyle w:val="ListParagraph"/>
        <w:numPr>
          <w:ilvl w:val="0"/>
          <w:numId w:val="27"/>
        </w:numPr>
        <w:rPr>
          <w:lang w:val="es-ES"/>
        </w:rPr>
      </w:pPr>
      <w:r>
        <w:rPr>
          <w:lang w:val="es-ES"/>
        </w:rPr>
        <w:t>E</w:t>
      </w:r>
      <w:r w:rsidR="003F24E2" w:rsidRPr="00D80569">
        <w:rPr>
          <w:lang w:val="es-ES"/>
        </w:rPr>
        <w:t>l largo se mide desde 1/</w:t>
      </w:r>
      <w:r>
        <w:rPr>
          <w:lang w:val="es-ES"/>
        </w:rPr>
        <w:t>4</w:t>
      </w:r>
      <w:r w:rsidR="003F24E2" w:rsidRPr="00D80569">
        <w:rPr>
          <w:lang w:val="es-ES"/>
        </w:rPr>
        <w:t xml:space="preserve"> de la cadera</w:t>
      </w:r>
      <w:r>
        <w:rPr>
          <w:lang w:val="es-ES"/>
        </w:rPr>
        <w:t xml:space="preserve"> (lo que quiere decir que</w:t>
      </w:r>
      <w:r w:rsidR="00824D91">
        <w:rPr>
          <w:lang w:val="es-ES"/>
        </w:rPr>
        <w:t xml:space="preserve"> a</w:t>
      </w:r>
      <w:r>
        <w:rPr>
          <w:lang w:val="es-ES"/>
        </w:rPr>
        <w:t xml:space="preserve"> ¾ </w:t>
      </w:r>
      <w:r w:rsidR="00824D91">
        <w:rPr>
          <w:lang w:val="es-ES"/>
        </w:rPr>
        <w:t>partes de la cadera el largo es igual</w:t>
      </w:r>
      <w:r>
        <w:rPr>
          <w:lang w:val="es-ES"/>
        </w:rPr>
        <w:t>)</w:t>
      </w:r>
      <w:r w:rsidR="003F24E2" w:rsidRPr="00D80569">
        <w:rPr>
          <w:lang w:val="es-ES"/>
        </w:rPr>
        <w:t>.</w:t>
      </w:r>
    </w:p>
    <w:p w14:paraId="1353E4DA" w14:textId="27FBD1E1" w:rsidR="00824D91" w:rsidRDefault="00824D91" w:rsidP="00700C52">
      <w:pPr>
        <w:pStyle w:val="ListParagraph"/>
        <w:numPr>
          <w:ilvl w:val="0"/>
          <w:numId w:val="27"/>
        </w:numPr>
        <w:rPr>
          <w:lang w:val="es-ES"/>
        </w:rPr>
      </w:pPr>
      <w:r>
        <w:rPr>
          <w:lang w:val="es-ES"/>
        </w:rPr>
        <w:t>Las mangas tienen un largo de 1/3 de la espalda</w:t>
      </w:r>
    </w:p>
    <w:p w14:paraId="02AF5F1D" w14:textId="2D71FBF8" w:rsidR="00824D91" w:rsidRDefault="00824D91" w:rsidP="00824D91">
      <w:pPr>
        <w:rPr>
          <w:rStyle w:val="viiyi"/>
          <w:lang w:val="es-ES"/>
        </w:rPr>
      </w:pPr>
    </w:p>
    <w:p w14:paraId="12003D99" w14:textId="2DA43948" w:rsidR="00824D91" w:rsidRDefault="00824D91" w:rsidP="00824D91">
      <w:pPr>
        <w:rPr>
          <w:rStyle w:val="viiyi"/>
          <w:lang w:val="es-ES"/>
        </w:rPr>
      </w:pPr>
      <w:r>
        <w:rPr>
          <w:rStyle w:val="viiyi"/>
          <w:lang w:val="es-ES"/>
        </w:rPr>
        <w:t>Este parcial debe entregarse a través de interactiva 3 semanas después de ser publicado en esa plataforma</w:t>
      </w:r>
      <w:r w:rsidR="00C300C8">
        <w:rPr>
          <w:rStyle w:val="viiyi"/>
          <w:lang w:val="es-ES"/>
        </w:rPr>
        <w:t>.</w:t>
      </w:r>
    </w:p>
    <w:p w14:paraId="10365AB9" w14:textId="10431D56" w:rsidR="008B1F33" w:rsidRDefault="008B1F33" w:rsidP="00824D91">
      <w:pPr>
        <w:rPr>
          <w:rStyle w:val="viiyi"/>
          <w:lang w:val="es-ES"/>
        </w:rPr>
      </w:pPr>
    </w:p>
    <w:p w14:paraId="79C93392" w14:textId="73D5DCF7" w:rsidR="008B1F33" w:rsidRPr="00824D91" w:rsidRDefault="008B1F33" w:rsidP="00824D91">
      <w:pPr>
        <w:rPr>
          <w:rStyle w:val="viiyi"/>
          <w:lang w:val="es-ES"/>
        </w:rPr>
      </w:pPr>
      <w:r>
        <w:rPr>
          <w:rStyle w:val="viiyi"/>
          <w:lang w:val="es-ES"/>
        </w:rPr>
        <w:t>Para entregar este examen por favor anexe a su código un archivo con instrucciones de como ejecutar el software y las librerías que se utilizaron</w:t>
      </w:r>
    </w:p>
    <w:p w14:paraId="39D3FF51" w14:textId="7E14E268" w:rsidR="005B5662" w:rsidRDefault="005B5662" w:rsidP="002A1049">
      <w:pPr>
        <w:rPr>
          <w:rStyle w:val="viiyi"/>
          <w:lang w:val="es-ES"/>
        </w:rPr>
      </w:pPr>
    </w:p>
    <w:p w14:paraId="6A309A1B" w14:textId="77777777" w:rsidR="00AD3C7B" w:rsidRDefault="00AD3C7B" w:rsidP="00973287">
      <w:pPr>
        <w:rPr>
          <w:rStyle w:val="jlqj4b"/>
          <w:lang w:val="es-ES"/>
        </w:rPr>
      </w:pPr>
    </w:p>
    <w:sectPr w:rsidR="00AD3C7B" w:rsidSect="00FC28AA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78A6F" w14:textId="77777777" w:rsidR="003035B3" w:rsidRDefault="003035B3">
      <w:r>
        <w:separator/>
      </w:r>
    </w:p>
  </w:endnote>
  <w:endnote w:type="continuationSeparator" w:id="0">
    <w:p w14:paraId="1DB6554C" w14:textId="77777777" w:rsidR="003035B3" w:rsidRDefault="0030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7623B" w14:textId="77777777" w:rsidR="00621F10" w:rsidRDefault="00621F10" w:rsidP="003313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D02FED" w14:textId="77777777" w:rsidR="00621F10" w:rsidRDefault="00621F10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75ABE" w14:textId="77777777" w:rsidR="00621F10" w:rsidRDefault="00621F10" w:rsidP="00331387">
    <w:pPr>
      <w:pStyle w:val="Footer"/>
      <w:framePr w:wrap="around" w:vAnchor="text" w:hAnchor="margin" w:xAlign="right" w:y="1"/>
      <w:rPr>
        <w:rStyle w:val="PageNumber"/>
      </w:rPr>
    </w:pPr>
    <w:r w:rsidRPr="00AE3A15">
      <w:rPr>
        <w:rStyle w:val="PageNumber"/>
      </w:rPr>
      <w:t xml:space="preserve">Page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PAGE </w:instrText>
    </w:r>
    <w:r w:rsidRPr="00AE3A15">
      <w:rPr>
        <w:rStyle w:val="PageNumber"/>
      </w:rPr>
      <w:fldChar w:fldCharType="separate"/>
    </w:r>
    <w:r w:rsidR="00EB1526">
      <w:rPr>
        <w:rStyle w:val="PageNumber"/>
        <w:noProof/>
      </w:rPr>
      <w:t>1</w:t>
    </w:r>
    <w:r w:rsidRPr="00AE3A15">
      <w:rPr>
        <w:rStyle w:val="PageNumber"/>
      </w:rPr>
      <w:fldChar w:fldCharType="end"/>
    </w:r>
    <w:r w:rsidRPr="00AE3A15">
      <w:rPr>
        <w:rStyle w:val="PageNumber"/>
      </w:rPr>
      <w:t xml:space="preserve"> of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NUMPAGES </w:instrText>
    </w:r>
    <w:r w:rsidRPr="00AE3A15">
      <w:rPr>
        <w:rStyle w:val="PageNumber"/>
      </w:rPr>
      <w:fldChar w:fldCharType="separate"/>
    </w:r>
    <w:r w:rsidR="00EB1526">
      <w:rPr>
        <w:rStyle w:val="PageNumber"/>
        <w:noProof/>
      </w:rPr>
      <w:t>1</w:t>
    </w:r>
    <w:r w:rsidRPr="00AE3A15">
      <w:rPr>
        <w:rStyle w:val="PageNumber"/>
      </w:rPr>
      <w:fldChar w:fldCharType="end"/>
    </w:r>
  </w:p>
  <w:p w14:paraId="73F109F4" w14:textId="150D3EEF" w:rsidR="00621F10" w:rsidRPr="00DB0434" w:rsidRDefault="00621F10" w:rsidP="00AE3A15">
    <w:pPr>
      <w:pStyle w:val="Footer"/>
      <w:tabs>
        <w:tab w:val="clear" w:pos="8640"/>
        <w:tab w:val="right" w:pos="9360"/>
      </w:tabs>
      <w:ind w:right="360"/>
      <w:rPr>
        <w:i/>
      </w:rPr>
    </w:pPr>
    <w:r>
      <w:rPr>
        <w:i/>
      </w:rPr>
      <w:t xml:space="preserve"> </w:t>
    </w:r>
    <w:r w:rsidR="00C13286">
      <w:rPr>
        <w:i/>
      </w:rPr>
      <w:t>ST0</w:t>
    </w:r>
    <w:r w:rsidR="0046606B">
      <w:rPr>
        <w:i/>
      </w:rPr>
      <w:t>275</w:t>
    </w:r>
    <w:r w:rsidR="00C13286">
      <w:rPr>
        <w:i/>
      </w:rPr>
      <w:t>-</w:t>
    </w:r>
    <w:r w:rsidR="00D72CC7">
      <w:rPr>
        <w:i/>
      </w:rPr>
      <w:t>4</w:t>
    </w:r>
    <w:r w:rsidR="0046606B">
      <w:rPr>
        <w:i/>
      </w:rPr>
      <w:t>576</w:t>
    </w:r>
    <w:r>
      <w:rPr>
        <w:i/>
      </w:rPr>
      <w:t xml:space="preserve"> </w:t>
    </w:r>
    <w:r w:rsidR="00066F44">
      <w:rPr>
        <w:i/>
      </w:rPr>
      <w:t xml:space="preserve">Examen </w:t>
    </w:r>
    <w:proofErr w:type="spellStart"/>
    <w:r w:rsidR="00066F44">
      <w:rPr>
        <w:i/>
      </w:rPr>
      <w:t>Parcial</w:t>
    </w:r>
    <w:proofErr w:type="spellEnd"/>
    <w:r w:rsidR="0046606B">
      <w:rPr>
        <w:i/>
      </w:rPr>
      <w:t xml:space="preserve"> 1</w:t>
    </w:r>
    <w:r>
      <w:rPr>
        <w:i/>
      </w:rPr>
      <w:t xml:space="preserve"> </w:t>
    </w:r>
    <w:r>
      <w:rPr>
        <w:i/>
      </w:rPr>
      <w:tab/>
    </w:r>
    <w:r>
      <w:rPr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EB24D" w14:textId="77777777" w:rsidR="003035B3" w:rsidRDefault="003035B3">
      <w:r>
        <w:separator/>
      </w:r>
    </w:p>
  </w:footnote>
  <w:footnote w:type="continuationSeparator" w:id="0">
    <w:p w14:paraId="26BDDB98" w14:textId="77777777" w:rsidR="003035B3" w:rsidRDefault="00303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EC54AD"/>
    <w:multiLevelType w:val="hybridMultilevel"/>
    <w:tmpl w:val="79924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3B73DE"/>
    <w:multiLevelType w:val="hybridMultilevel"/>
    <w:tmpl w:val="B1BAA3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225B6"/>
    <w:multiLevelType w:val="hybridMultilevel"/>
    <w:tmpl w:val="E2CE9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C58D1"/>
    <w:multiLevelType w:val="hybridMultilevel"/>
    <w:tmpl w:val="13F63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F6F992">
      <w:start w:val="1"/>
      <w:numFmt w:val="lowerLetter"/>
      <w:lvlText w:val="%2."/>
      <w:lvlJc w:val="left"/>
      <w:pPr>
        <w:ind w:left="1440" w:hanging="360"/>
      </w:pPr>
      <w:rPr>
        <w:lang w:val="es-E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B2E8B"/>
    <w:multiLevelType w:val="hybridMultilevel"/>
    <w:tmpl w:val="709694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B59DE"/>
    <w:multiLevelType w:val="hybridMultilevel"/>
    <w:tmpl w:val="CA940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344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5CA7126"/>
    <w:multiLevelType w:val="hybridMultilevel"/>
    <w:tmpl w:val="0EEA899E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3" w15:restartNumberingAfterBreak="0">
    <w:nsid w:val="2A8B43EC"/>
    <w:multiLevelType w:val="hybridMultilevel"/>
    <w:tmpl w:val="E53A8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062509"/>
    <w:multiLevelType w:val="hybridMultilevel"/>
    <w:tmpl w:val="E53A8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425C0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17D08"/>
    <w:multiLevelType w:val="hybridMultilevel"/>
    <w:tmpl w:val="C518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A73EE"/>
    <w:multiLevelType w:val="hybridMultilevel"/>
    <w:tmpl w:val="921A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0683C"/>
    <w:multiLevelType w:val="hybridMultilevel"/>
    <w:tmpl w:val="E53A8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6481D"/>
    <w:multiLevelType w:val="hybridMultilevel"/>
    <w:tmpl w:val="9444A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E2471B"/>
    <w:multiLevelType w:val="hybridMultilevel"/>
    <w:tmpl w:val="58BCB0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546EC8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AE02B2"/>
    <w:multiLevelType w:val="hybridMultilevel"/>
    <w:tmpl w:val="4A48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7"/>
  </w:num>
  <w:num w:numId="5">
    <w:abstractNumId w:val="9"/>
  </w:num>
  <w:num w:numId="6">
    <w:abstractNumId w:val="25"/>
  </w:num>
  <w:num w:numId="7">
    <w:abstractNumId w:val="23"/>
  </w:num>
  <w:num w:numId="8">
    <w:abstractNumId w:val="5"/>
  </w:num>
  <w:num w:numId="9">
    <w:abstractNumId w:val="3"/>
  </w:num>
  <w:num w:numId="10">
    <w:abstractNumId w:val="16"/>
  </w:num>
  <w:num w:numId="11">
    <w:abstractNumId w:val="26"/>
  </w:num>
  <w:num w:numId="12">
    <w:abstractNumId w:val="19"/>
  </w:num>
  <w:num w:numId="13">
    <w:abstractNumId w:val="7"/>
  </w:num>
  <w:num w:numId="14">
    <w:abstractNumId w:val="15"/>
  </w:num>
  <w:num w:numId="15">
    <w:abstractNumId w:val="24"/>
  </w:num>
  <w:num w:numId="16">
    <w:abstractNumId w:val="10"/>
  </w:num>
  <w:num w:numId="17">
    <w:abstractNumId w:val="21"/>
  </w:num>
  <w:num w:numId="18">
    <w:abstractNumId w:val="6"/>
  </w:num>
  <w:num w:numId="19">
    <w:abstractNumId w:val="18"/>
  </w:num>
  <w:num w:numId="20">
    <w:abstractNumId w:val="13"/>
  </w:num>
  <w:num w:numId="21">
    <w:abstractNumId w:val="20"/>
  </w:num>
  <w:num w:numId="22">
    <w:abstractNumId w:val="14"/>
  </w:num>
  <w:num w:numId="23">
    <w:abstractNumId w:val="11"/>
  </w:num>
  <w:num w:numId="24">
    <w:abstractNumId w:val="4"/>
  </w:num>
  <w:num w:numId="25">
    <w:abstractNumId w:val="8"/>
  </w:num>
  <w:num w:numId="26">
    <w:abstractNumId w:val="2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44"/>
    <w:rsid w:val="00031C97"/>
    <w:rsid w:val="00040585"/>
    <w:rsid w:val="000633C8"/>
    <w:rsid w:val="00066F44"/>
    <w:rsid w:val="000A37EF"/>
    <w:rsid w:val="000A7D9E"/>
    <w:rsid w:val="000B3DA3"/>
    <w:rsid w:val="000D66DF"/>
    <w:rsid w:val="00103119"/>
    <w:rsid w:val="00113141"/>
    <w:rsid w:val="00135919"/>
    <w:rsid w:val="00143EB8"/>
    <w:rsid w:val="00156835"/>
    <w:rsid w:val="00186C3A"/>
    <w:rsid w:val="001E49BA"/>
    <w:rsid w:val="001F467A"/>
    <w:rsid w:val="002050F3"/>
    <w:rsid w:val="0021089F"/>
    <w:rsid w:val="0021163A"/>
    <w:rsid w:val="00232EA9"/>
    <w:rsid w:val="00234117"/>
    <w:rsid w:val="00237A19"/>
    <w:rsid w:val="00243814"/>
    <w:rsid w:val="00246BA7"/>
    <w:rsid w:val="00252306"/>
    <w:rsid w:val="002531D7"/>
    <w:rsid w:val="00260823"/>
    <w:rsid w:val="002733E0"/>
    <w:rsid w:val="002A1049"/>
    <w:rsid w:val="002A2919"/>
    <w:rsid w:val="002B7211"/>
    <w:rsid w:val="002D5F12"/>
    <w:rsid w:val="002E0861"/>
    <w:rsid w:val="002E4D26"/>
    <w:rsid w:val="002F0DC6"/>
    <w:rsid w:val="003035B3"/>
    <w:rsid w:val="003119BD"/>
    <w:rsid w:val="00317218"/>
    <w:rsid w:val="00323164"/>
    <w:rsid w:val="003252D9"/>
    <w:rsid w:val="00330CA7"/>
    <w:rsid w:val="00331387"/>
    <w:rsid w:val="00343EF5"/>
    <w:rsid w:val="00365BAA"/>
    <w:rsid w:val="00375DA3"/>
    <w:rsid w:val="00381A8A"/>
    <w:rsid w:val="00382BAE"/>
    <w:rsid w:val="0038493A"/>
    <w:rsid w:val="00395DBE"/>
    <w:rsid w:val="003A5EA4"/>
    <w:rsid w:val="003B3289"/>
    <w:rsid w:val="003B494C"/>
    <w:rsid w:val="003C72A4"/>
    <w:rsid w:val="003D329A"/>
    <w:rsid w:val="003E3A95"/>
    <w:rsid w:val="003E3FB0"/>
    <w:rsid w:val="003F0544"/>
    <w:rsid w:val="003F0F1F"/>
    <w:rsid w:val="003F24E2"/>
    <w:rsid w:val="004215CD"/>
    <w:rsid w:val="0042785D"/>
    <w:rsid w:val="00431D98"/>
    <w:rsid w:val="00456572"/>
    <w:rsid w:val="004627CF"/>
    <w:rsid w:val="0046606B"/>
    <w:rsid w:val="00472989"/>
    <w:rsid w:val="00487941"/>
    <w:rsid w:val="004B592C"/>
    <w:rsid w:val="004C207D"/>
    <w:rsid w:val="004D5775"/>
    <w:rsid w:val="004D5999"/>
    <w:rsid w:val="005749B6"/>
    <w:rsid w:val="0059138C"/>
    <w:rsid w:val="00591391"/>
    <w:rsid w:val="005A16BC"/>
    <w:rsid w:val="005A4CDA"/>
    <w:rsid w:val="005A6F2D"/>
    <w:rsid w:val="005B4749"/>
    <w:rsid w:val="005B5662"/>
    <w:rsid w:val="005C1124"/>
    <w:rsid w:val="005D0CDE"/>
    <w:rsid w:val="005D7A0F"/>
    <w:rsid w:val="005F212D"/>
    <w:rsid w:val="00621F10"/>
    <w:rsid w:val="00626FC1"/>
    <w:rsid w:val="00635F50"/>
    <w:rsid w:val="0064032D"/>
    <w:rsid w:val="00642DF3"/>
    <w:rsid w:val="00672832"/>
    <w:rsid w:val="006B2AE5"/>
    <w:rsid w:val="006C7A2E"/>
    <w:rsid w:val="006D2058"/>
    <w:rsid w:val="006F575F"/>
    <w:rsid w:val="00700AD6"/>
    <w:rsid w:val="00700DFC"/>
    <w:rsid w:val="00711B02"/>
    <w:rsid w:val="007218CD"/>
    <w:rsid w:val="00743064"/>
    <w:rsid w:val="0075242C"/>
    <w:rsid w:val="00762A9A"/>
    <w:rsid w:val="00772E7E"/>
    <w:rsid w:val="00775131"/>
    <w:rsid w:val="00787C80"/>
    <w:rsid w:val="00792581"/>
    <w:rsid w:val="00795726"/>
    <w:rsid w:val="007A38B5"/>
    <w:rsid w:val="007A7390"/>
    <w:rsid w:val="007C0673"/>
    <w:rsid w:val="007C6046"/>
    <w:rsid w:val="007E463C"/>
    <w:rsid w:val="007F1184"/>
    <w:rsid w:val="007F6537"/>
    <w:rsid w:val="007F6676"/>
    <w:rsid w:val="00807461"/>
    <w:rsid w:val="00810350"/>
    <w:rsid w:val="00824D91"/>
    <w:rsid w:val="00833BE0"/>
    <w:rsid w:val="008407E7"/>
    <w:rsid w:val="008439A7"/>
    <w:rsid w:val="008574E3"/>
    <w:rsid w:val="00871A1E"/>
    <w:rsid w:val="00871F6B"/>
    <w:rsid w:val="00883B81"/>
    <w:rsid w:val="00883EFD"/>
    <w:rsid w:val="00890923"/>
    <w:rsid w:val="0089387C"/>
    <w:rsid w:val="008A1E0A"/>
    <w:rsid w:val="008A489A"/>
    <w:rsid w:val="008B1F33"/>
    <w:rsid w:val="008C0F24"/>
    <w:rsid w:val="008C21E2"/>
    <w:rsid w:val="008C4000"/>
    <w:rsid w:val="008D7147"/>
    <w:rsid w:val="008E1240"/>
    <w:rsid w:val="008F3189"/>
    <w:rsid w:val="009005EB"/>
    <w:rsid w:val="00902743"/>
    <w:rsid w:val="00930746"/>
    <w:rsid w:val="00934602"/>
    <w:rsid w:val="00936FEB"/>
    <w:rsid w:val="009558FD"/>
    <w:rsid w:val="00956C85"/>
    <w:rsid w:val="00973287"/>
    <w:rsid w:val="009734EA"/>
    <w:rsid w:val="00984A37"/>
    <w:rsid w:val="0099572D"/>
    <w:rsid w:val="009A1126"/>
    <w:rsid w:val="009A3993"/>
    <w:rsid w:val="009D0C6C"/>
    <w:rsid w:val="009E3AE4"/>
    <w:rsid w:val="009E5E6A"/>
    <w:rsid w:val="00A049C5"/>
    <w:rsid w:val="00A074D4"/>
    <w:rsid w:val="00A30464"/>
    <w:rsid w:val="00A52F2F"/>
    <w:rsid w:val="00A570E0"/>
    <w:rsid w:val="00A6638B"/>
    <w:rsid w:val="00A67442"/>
    <w:rsid w:val="00A73A48"/>
    <w:rsid w:val="00A76AC6"/>
    <w:rsid w:val="00A7709D"/>
    <w:rsid w:val="00A907F1"/>
    <w:rsid w:val="00AA78A0"/>
    <w:rsid w:val="00AC3FEA"/>
    <w:rsid w:val="00AC64FD"/>
    <w:rsid w:val="00AD3C7B"/>
    <w:rsid w:val="00AD743B"/>
    <w:rsid w:val="00AE3A15"/>
    <w:rsid w:val="00AF0A55"/>
    <w:rsid w:val="00B04E8C"/>
    <w:rsid w:val="00B12B2D"/>
    <w:rsid w:val="00B2655B"/>
    <w:rsid w:val="00B265F9"/>
    <w:rsid w:val="00B616A9"/>
    <w:rsid w:val="00B91F84"/>
    <w:rsid w:val="00BA67BE"/>
    <w:rsid w:val="00BB40AB"/>
    <w:rsid w:val="00BC175F"/>
    <w:rsid w:val="00BD7906"/>
    <w:rsid w:val="00BE132E"/>
    <w:rsid w:val="00BE5B24"/>
    <w:rsid w:val="00C003F2"/>
    <w:rsid w:val="00C13286"/>
    <w:rsid w:val="00C24F04"/>
    <w:rsid w:val="00C256DC"/>
    <w:rsid w:val="00C300C8"/>
    <w:rsid w:val="00C554A3"/>
    <w:rsid w:val="00C56254"/>
    <w:rsid w:val="00C932E0"/>
    <w:rsid w:val="00CA46B8"/>
    <w:rsid w:val="00CB1084"/>
    <w:rsid w:val="00CB66F0"/>
    <w:rsid w:val="00CB763C"/>
    <w:rsid w:val="00CC1300"/>
    <w:rsid w:val="00CC23E9"/>
    <w:rsid w:val="00CF5EF7"/>
    <w:rsid w:val="00CF683F"/>
    <w:rsid w:val="00D337E2"/>
    <w:rsid w:val="00D37CB3"/>
    <w:rsid w:val="00D5049F"/>
    <w:rsid w:val="00D50EFA"/>
    <w:rsid w:val="00D514A4"/>
    <w:rsid w:val="00D72CC7"/>
    <w:rsid w:val="00D80569"/>
    <w:rsid w:val="00D826CF"/>
    <w:rsid w:val="00DA7889"/>
    <w:rsid w:val="00DB0434"/>
    <w:rsid w:val="00DD21FF"/>
    <w:rsid w:val="00DD6F42"/>
    <w:rsid w:val="00DE18CD"/>
    <w:rsid w:val="00E03E2B"/>
    <w:rsid w:val="00E10F4D"/>
    <w:rsid w:val="00E17671"/>
    <w:rsid w:val="00E24E7C"/>
    <w:rsid w:val="00E33AE5"/>
    <w:rsid w:val="00E4369A"/>
    <w:rsid w:val="00E44BB2"/>
    <w:rsid w:val="00E7133C"/>
    <w:rsid w:val="00E77774"/>
    <w:rsid w:val="00E8307B"/>
    <w:rsid w:val="00E83F07"/>
    <w:rsid w:val="00E85389"/>
    <w:rsid w:val="00E85F79"/>
    <w:rsid w:val="00E9074E"/>
    <w:rsid w:val="00EB1526"/>
    <w:rsid w:val="00EC3480"/>
    <w:rsid w:val="00EC3714"/>
    <w:rsid w:val="00ED10D7"/>
    <w:rsid w:val="00ED4E42"/>
    <w:rsid w:val="00EE27C6"/>
    <w:rsid w:val="00EE4C78"/>
    <w:rsid w:val="00EF714C"/>
    <w:rsid w:val="00EF7A4B"/>
    <w:rsid w:val="00F0594E"/>
    <w:rsid w:val="00F107B6"/>
    <w:rsid w:val="00F47741"/>
    <w:rsid w:val="00F5102D"/>
    <w:rsid w:val="00F63590"/>
    <w:rsid w:val="00F74F01"/>
    <w:rsid w:val="00F777BB"/>
    <w:rsid w:val="00FC28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7446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73287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B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DB0434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unhideWhenUsed/>
    <w:rsid w:val="000B3DA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44B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4B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D37CB3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973287"/>
  </w:style>
  <w:style w:type="character" w:customStyle="1" w:styleId="viiyi">
    <w:name w:val="viiyi"/>
    <w:basedOn w:val="DefaultParagraphFont"/>
    <w:rsid w:val="003B3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Grissom</dc:creator>
  <cp:keywords/>
  <cp:lastModifiedBy>Juan Gonzalo Carcamo Zuluaga</cp:lastModifiedBy>
  <cp:revision>66</cp:revision>
  <cp:lastPrinted>2017-09-06T14:48:00Z</cp:lastPrinted>
  <dcterms:created xsi:type="dcterms:W3CDTF">2021-07-29T19:48:00Z</dcterms:created>
  <dcterms:modified xsi:type="dcterms:W3CDTF">2022-02-28T21:18:00Z</dcterms:modified>
</cp:coreProperties>
</file>